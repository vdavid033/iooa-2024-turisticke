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3B94" w14:textId="2FCE0C03" w:rsidR="00000000" w:rsidRDefault="00000000">
      <w:pPr>
        <w:pStyle w:val="Naslov3"/>
      </w:pPr>
      <w:proofErr w:type="spellStart"/>
      <w:r>
        <w:t>Student:</w:t>
      </w:r>
      <w:r w:rsidR="00A50F49">
        <w:t>Ivan</w:t>
      </w:r>
      <w:proofErr w:type="spellEnd"/>
      <w:r w:rsidR="00A50F49">
        <w:t xml:space="preserve"> </w:t>
      </w:r>
      <w:proofErr w:type="spellStart"/>
      <w:r w:rsidR="00A50F49">
        <w:t>Jurešić,</w:t>
      </w:r>
      <w:r w:rsidR="00492074">
        <w:t>Damjan</w:t>
      </w:r>
      <w:proofErr w:type="spellEnd"/>
      <w:r w:rsidR="00492074">
        <w:t xml:space="preserve"> </w:t>
      </w:r>
      <w:proofErr w:type="spellStart"/>
      <w:r w:rsidR="00492074">
        <w:t>Medur-Antheunis</w:t>
      </w:r>
      <w:proofErr w:type="spellEnd"/>
      <w:r w:rsidR="00492074">
        <w:t xml:space="preserve"> </w:t>
      </w:r>
    </w:p>
    <w:p w14:paraId="34FD73D5" w14:textId="77777777" w:rsidR="00000000" w:rsidRDefault="00000000">
      <w:pPr>
        <w:pStyle w:val="Naslov1"/>
      </w:pPr>
      <w:r>
        <w:t xml:space="preserve">Aplikacija </w:t>
      </w:r>
      <w:r w:rsidR="00A50F49">
        <w:t>–</w:t>
      </w:r>
      <w:r>
        <w:rPr>
          <w:u w:val="single"/>
        </w:rPr>
        <w:t xml:space="preserve"> </w:t>
      </w:r>
      <w:proofErr w:type="spellStart"/>
      <w:r w:rsidR="00A50F49">
        <w:rPr>
          <w:i/>
          <w:iCs/>
          <w:u w:val="single"/>
        </w:rPr>
        <w:t>Turisticke</w:t>
      </w:r>
      <w:proofErr w:type="spellEnd"/>
      <w:r w:rsidR="00A50F49">
        <w:rPr>
          <w:i/>
          <w:iCs/>
          <w:u w:val="single"/>
        </w:rPr>
        <w:t xml:space="preserve"> Atrakcije</w:t>
      </w:r>
    </w:p>
    <w:p w14:paraId="7A518EC3" w14:textId="77777777" w:rsidR="00000000" w:rsidRDefault="00000000"/>
    <w:p w14:paraId="25DECD9F" w14:textId="77777777" w:rsidR="00000000" w:rsidRDefault="00000000">
      <w:r>
        <w:rPr>
          <w:b/>
          <w:bCs/>
        </w:rPr>
        <w:t xml:space="preserve">Aplikacija je namijenjena: </w:t>
      </w:r>
    </w:p>
    <w:p w14:paraId="6F830D1F" w14:textId="77777777" w:rsidR="00000000" w:rsidRDefault="00A50F49">
      <w:r>
        <w:t xml:space="preserve">Aplikacija je </w:t>
      </w:r>
      <w:proofErr w:type="spellStart"/>
      <w:r>
        <w:t>namjenjena</w:t>
      </w:r>
      <w:proofErr w:type="spellEnd"/>
      <w:r>
        <w:t xml:space="preserve"> objavljivanju pregledu </w:t>
      </w:r>
      <w:proofErr w:type="spellStart"/>
      <w:r>
        <w:t>turistickih</w:t>
      </w:r>
      <w:proofErr w:type="spellEnd"/>
      <w:r>
        <w:t xml:space="preserve"> atrakcija te komentiranju i ocjenjivanju istih.</w:t>
      </w:r>
    </w:p>
    <w:p w14:paraId="119B5F97" w14:textId="77777777" w:rsidR="00000000" w:rsidRDefault="00000000"/>
    <w:p w14:paraId="10AEEB1E" w14:textId="77777777" w:rsidR="00000000" w:rsidRDefault="00000000">
      <w:r>
        <w:rPr>
          <w:b/>
          <w:bCs/>
        </w:rPr>
        <w:t>Aplikacija ima sljedeće funkcionalnosti:</w:t>
      </w:r>
    </w:p>
    <w:p w14:paraId="217E8769" w14:textId="77777777" w:rsidR="00000000" w:rsidRDefault="00000000"/>
    <w:p w14:paraId="0E1D92C0" w14:textId="77777777" w:rsidR="00000000" w:rsidRDefault="00000000">
      <w:r>
        <w:t>Osnovne</w:t>
      </w:r>
    </w:p>
    <w:p w14:paraId="1F938DCB" w14:textId="300C6F62" w:rsidR="00000000" w:rsidRDefault="00492074">
      <w:pPr>
        <w:numPr>
          <w:ilvl w:val="0"/>
          <w:numId w:val="2"/>
        </w:numPr>
      </w:pPr>
      <w:r>
        <w:t xml:space="preserve">Prijava </w:t>
      </w:r>
    </w:p>
    <w:p w14:paraId="7AB36781" w14:textId="29789670" w:rsidR="00000000" w:rsidRDefault="00492074">
      <w:pPr>
        <w:numPr>
          <w:ilvl w:val="0"/>
          <w:numId w:val="2"/>
        </w:numPr>
      </w:pPr>
      <w:r>
        <w:t xml:space="preserve">Registracija </w:t>
      </w:r>
    </w:p>
    <w:p w14:paraId="4F96B9FF" w14:textId="7CA2750A" w:rsidR="00000000" w:rsidRDefault="00492074">
      <w:pPr>
        <w:numPr>
          <w:ilvl w:val="0"/>
          <w:numId w:val="2"/>
        </w:numPr>
      </w:pPr>
      <w:r>
        <w:t>Dodavanje atrakcija</w:t>
      </w:r>
    </w:p>
    <w:p w14:paraId="7E477C35" w14:textId="394D60CF" w:rsidR="00492074" w:rsidRDefault="00492074">
      <w:pPr>
        <w:numPr>
          <w:ilvl w:val="0"/>
          <w:numId w:val="2"/>
        </w:numPr>
      </w:pPr>
      <w:r>
        <w:t>Pregled atrakcija</w:t>
      </w:r>
    </w:p>
    <w:p w14:paraId="08AFE9C8" w14:textId="7AE3E751" w:rsidR="00492074" w:rsidRDefault="00492074">
      <w:pPr>
        <w:numPr>
          <w:ilvl w:val="0"/>
          <w:numId w:val="2"/>
        </w:numPr>
      </w:pPr>
      <w:r>
        <w:t xml:space="preserve">Odjava </w:t>
      </w:r>
    </w:p>
    <w:p w14:paraId="646A4879" w14:textId="77777777" w:rsidR="00000000" w:rsidRDefault="00000000">
      <w:r>
        <w:t>Dodatne</w:t>
      </w:r>
    </w:p>
    <w:p w14:paraId="5C6B25D1" w14:textId="3BFACFB3" w:rsidR="00000000" w:rsidRDefault="00492074">
      <w:pPr>
        <w:numPr>
          <w:ilvl w:val="0"/>
          <w:numId w:val="3"/>
        </w:numPr>
      </w:pPr>
      <w:proofErr w:type="spellStart"/>
      <w:r>
        <w:t>Trazilica</w:t>
      </w:r>
      <w:proofErr w:type="spellEnd"/>
      <w:r>
        <w:t xml:space="preserve"> </w:t>
      </w:r>
    </w:p>
    <w:p w14:paraId="1596B74B" w14:textId="3B2A7EF4" w:rsidR="00000000" w:rsidRDefault="00492074">
      <w:pPr>
        <w:numPr>
          <w:ilvl w:val="0"/>
          <w:numId w:val="3"/>
        </w:numPr>
      </w:pPr>
      <w:r>
        <w:t>Ocjenjivanje atrakcija</w:t>
      </w:r>
    </w:p>
    <w:p w14:paraId="284B63AF" w14:textId="26D78353" w:rsidR="00492074" w:rsidRDefault="00492074">
      <w:pPr>
        <w:numPr>
          <w:ilvl w:val="0"/>
          <w:numId w:val="3"/>
        </w:numPr>
      </w:pPr>
      <w:r>
        <w:t xml:space="preserve">Brisanje korisnika </w:t>
      </w:r>
    </w:p>
    <w:p w14:paraId="4311498C" w14:textId="7CB5E609" w:rsidR="00492074" w:rsidRDefault="00492074">
      <w:pPr>
        <w:numPr>
          <w:ilvl w:val="0"/>
          <w:numId w:val="3"/>
        </w:numPr>
      </w:pPr>
      <w:r>
        <w:t>Komentiranje atrakcija</w:t>
      </w:r>
    </w:p>
    <w:p w14:paraId="52026F18" w14:textId="77777777" w:rsidR="00000000" w:rsidRDefault="00000000">
      <w:pPr>
        <w:rPr>
          <w:b/>
          <w:bCs/>
        </w:rPr>
      </w:pPr>
    </w:p>
    <w:p w14:paraId="426CC40F" w14:textId="77777777" w:rsidR="00000000" w:rsidRDefault="00000000">
      <w:r>
        <w:rPr>
          <w:b/>
          <w:bCs/>
        </w:rPr>
        <w:t>Za postaviti aplikaciju na računalo korisnika potrebno je:</w:t>
      </w:r>
    </w:p>
    <w:p w14:paraId="61AA5335" w14:textId="77777777" w:rsidR="00000000" w:rsidRDefault="00A50F49">
      <w:r w:rsidRPr="00A50F49">
        <w:rPr>
          <w:rFonts w:hint="eastAsia"/>
        </w:rPr>
        <w:t>https://github.com/vdavid033/iooa-2024-turisticke-2/blob/main/Upute%20za%20pokretanje.txt</w:t>
      </w:r>
    </w:p>
    <w:p w14:paraId="5E46F756" w14:textId="77777777" w:rsidR="00000000" w:rsidRDefault="00000000"/>
    <w:p w14:paraId="638B8B56" w14:textId="77777777" w:rsidR="00000000" w:rsidRDefault="00000000">
      <w:r>
        <w:rPr>
          <w:b/>
          <w:bCs/>
        </w:rPr>
        <w:t>Poveznica na gotovu aplikaciju:</w:t>
      </w:r>
    </w:p>
    <w:p w14:paraId="7B6D4E10" w14:textId="77777777" w:rsidR="00000000" w:rsidRDefault="00000000">
      <w:r>
        <w:t>(URL)</w:t>
      </w:r>
    </w:p>
    <w:p w14:paraId="2B58A444" w14:textId="77777777" w:rsidR="00000000" w:rsidRDefault="00000000"/>
    <w:p w14:paraId="02A28046" w14:textId="77777777" w:rsidR="00000000" w:rsidRDefault="00000000">
      <w:r>
        <w:rPr>
          <w:b/>
          <w:bCs/>
        </w:rPr>
        <w:t>Poveznica na izvorni kod aplikacije:</w:t>
      </w:r>
    </w:p>
    <w:p w14:paraId="2F1FC06B" w14:textId="77777777" w:rsidR="00000000" w:rsidRDefault="00A50F49">
      <w:r w:rsidRPr="00A50F49">
        <w:rPr>
          <w:rFonts w:hint="eastAsia"/>
        </w:rPr>
        <w:t>https://github.com/vdavid033/iooa-2024-turisticke-2.git</w:t>
      </w:r>
    </w:p>
    <w:p w14:paraId="70258B2F" w14:textId="77777777" w:rsidR="00000000" w:rsidRDefault="00000000">
      <w:pPr>
        <w:rPr>
          <w:b/>
          <w:bCs/>
        </w:rPr>
      </w:pPr>
    </w:p>
    <w:p w14:paraId="6B597166" w14:textId="77777777" w:rsidR="00000000" w:rsidRDefault="00000000">
      <w:r>
        <w:rPr>
          <w:b/>
          <w:bCs/>
        </w:rPr>
        <w:t>Praćenje dovršenosti aplikacije:</w:t>
      </w:r>
    </w:p>
    <w:p w14:paraId="61604279" w14:textId="77777777" w:rsidR="00000000" w:rsidRDefault="0000000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88"/>
        <w:gridCol w:w="1986"/>
        <w:gridCol w:w="2273"/>
        <w:gridCol w:w="2091"/>
      </w:tblGrid>
      <w:tr w:rsidR="0061195F" w14:paraId="379B2ED2" w14:textId="77777777" w:rsidTr="0061195F">
        <w:trPr>
          <w:tblHeader/>
        </w:trPr>
        <w:tc>
          <w:tcPr>
            <w:tcW w:w="3288" w:type="dxa"/>
            <w:shd w:val="clear" w:color="auto" w:fill="auto"/>
          </w:tcPr>
          <w:p w14:paraId="44E315DE" w14:textId="77777777" w:rsidR="00000000" w:rsidRDefault="00000000">
            <w:pPr>
              <w:pStyle w:val="TableHeading"/>
            </w:pPr>
            <w:r>
              <w:t>Naziv funkcionalnosti</w:t>
            </w:r>
          </w:p>
          <w:p w14:paraId="56CAAD6E" w14:textId="77777777" w:rsidR="00000000" w:rsidRDefault="00000000">
            <w:pPr>
              <w:pStyle w:val="TableHeading"/>
            </w:pPr>
          </w:p>
        </w:tc>
        <w:tc>
          <w:tcPr>
            <w:tcW w:w="1986" w:type="dxa"/>
            <w:shd w:val="clear" w:color="auto" w:fill="auto"/>
          </w:tcPr>
          <w:p w14:paraId="386C2F40" w14:textId="77777777" w:rsidR="00000000" w:rsidRDefault="00000000">
            <w:pPr>
              <w:pStyle w:val="TableHeading"/>
            </w:pPr>
            <w:r>
              <w:t>Dovršeno</w:t>
            </w:r>
          </w:p>
        </w:tc>
        <w:tc>
          <w:tcPr>
            <w:tcW w:w="2273" w:type="dxa"/>
            <w:shd w:val="clear" w:color="auto" w:fill="auto"/>
          </w:tcPr>
          <w:p w14:paraId="295D7F5F" w14:textId="77777777" w:rsidR="00000000" w:rsidRDefault="00000000">
            <w:pPr>
              <w:pStyle w:val="TableHeading"/>
            </w:pPr>
            <w:r>
              <w:t>U tijeku</w:t>
            </w:r>
          </w:p>
        </w:tc>
        <w:tc>
          <w:tcPr>
            <w:tcW w:w="2091" w:type="dxa"/>
            <w:shd w:val="clear" w:color="auto" w:fill="auto"/>
          </w:tcPr>
          <w:p w14:paraId="02EC202E" w14:textId="77777777" w:rsidR="00000000" w:rsidRDefault="00000000">
            <w:pPr>
              <w:pStyle w:val="TableHeading"/>
            </w:pPr>
            <w:r>
              <w:t>Nedovršeno</w:t>
            </w:r>
          </w:p>
        </w:tc>
      </w:tr>
    </w:tbl>
    <w:p w14:paraId="57600B47" w14:textId="77777777" w:rsidR="0061195F" w:rsidRPr="0061195F" w:rsidRDefault="0061195F" w:rsidP="0061195F">
      <w:pPr>
        <w:rPr>
          <w:rFonts w:hint="eastAsia"/>
          <w:vanish/>
        </w:rPr>
      </w:pPr>
    </w:p>
    <w:tbl>
      <w:tblPr>
        <w:tblW w:w="97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34"/>
        <w:gridCol w:w="2013"/>
        <w:gridCol w:w="2304"/>
        <w:gridCol w:w="2120"/>
      </w:tblGrid>
      <w:tr w:rsidR="0061195F" w14:paraId="0252F7E9" w14:textId="77777777" w:rsidTr="00280721">
        <w:trPr>
          <w:trHeight w:val="266"/>
        </w:trPr>
        <w:tc>
          <w:tcPr>
            <w:tcW w:w="3334" w:type="dxa"/>
            <w:shd w:val="clear" w:color="auto" w:fill="auto"/>
          </w:tcPr>
          <w:p w14:paraId="1A9D7D3C" w14:textId="77777777" w:rsidR="00000000" w:rsidRDefault="00294593">
            <w:pPr>
              <w:pStyle w:val="TableContents"/>
            </w:pPr>
            <w:r>
              <w:rPr>
                <w:i/>
                <w:iCs/>
              </w:rPr>
              <w:t xml:space="preserve">Registracija 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26DA237E" w14:textId="77777777" w:rsidR="00000000" w:rsidRDefault="00000000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19905132" w14:textId="77777777" w:rsidR="00000000" w:rsidRDefault="00000000">
            <w:pPr>
              <w:pStyle w:val="TableContents"/>
            </w:pPr>
          </w:p>
        </w:tc>
        <w:tc>
          <w:tcPr>
            <w:tcW w:w="2120" w:type="dxa"/>
            <w:shd w:val="clear" w:color="auto" w:fill="auto"/>
          </w:tcPr>
          <w:p w14:paraId="5087BC63" w14:textId="77777777" w:rsidR="00000000" w:rsidRDefault="00000000">
            <w:pPr>
              <w:pStyle w:val="TableContents"/>
            </w:pPr>
          </w:p>
        </w:tc>
      </w:tr>
      <w:tr w:rsidR="0061195F" w14:paraId="72CC9FE2" w14:textId="77777777" w:rsidTr="00280721">
        <w:trPr>
          <w:trHeight w:val="251"/>
        </w:trPr>
        <w:tc>
          <w:tcPr>
            <w:tcW w:w="3334" w:type="dxa"/>
            <w:shd w:val="clear" w:color="auto" w:fill="auto"/>
          </w:tcPr>
          <w:p w14:paraId="43FD663C" w14:textId="77777777" w:rsidR="00000000" w:rsidRDefault="00294593">
            <w:pPr>
              <w:pStyle w:val="TableContents"/>
            </w:pPr>
            <w:r>
              <w:rPr>
                <w:i/>
                <w:iCs/>
              </w:rPr>
              <w:t xml:space="preserve">Prijava 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6B47D54D" w14:textId="77777777" w:rsidR="00000000" w:rsidRPr="00294593" w:rsidRDefault="00000000" w:rsidP="00294593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3DCEE315" w14:textId="77777777" w:rsidR="00000000" w:rsidRDefault="00000000" w:rsidP="00294593">
            <w:pPr>
              <w:pStyle w:val="TableContents"/>
            </w:pPr>
          </w:p>
        </w:tc>
        <w:tc>
          <w:tcPr>
            <w:tcW w:w="2120" w:type="dxa"/>
            <w:shd w:val="clear" w:color="auto" w:fill="auto"/>
          </w:tcPr>
          <w:p w14:paraId="44EA7D10" w14:textId="77777777" w:rsidR="00000000" w:rsidRDefault="00000000">
            <w:pPr>
              <w:pStyle w:val="TableContents"/>
            </w:pPr>
          </w:p>
        </w:tc>
      </w:tr>
      <w:tr w:rsidR="0061195F" w14:paraId="65C077C2" w14:textId="77777777" w:rsidTr="00280721">
        <w:trPr>
          <w:trHeight w:val="266"/>
        </w:trPr>
        <w:tc>
          <w:tcPr>
            <w:tcW w:w="3334" w:type="dxa"/>
            <w:shd w:val="clear" w:color="auto" w:fill="auto"/>
          </w:tcPr>
          <w:p w14:paraId="2F1E8F79" w14:textId="77777777" w:rsidR="00000000" w:rsidRDefault="00294593">
            <w:pPr>
              <w:pStyle w:val="TableContents"/>
            </w:pPr>
            <w:r>
              <w:rPr>
                <w:i/>
                <w:iCs/>
              </w:rPr>
              <w:t xml:space="preserve">Pregled atrakcija 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272DDDD" w14:textId="77777777" w:rsidR="00000000" w:rsidRDefault="00000000" w:rsidP="00294593">
            <w:pPr>
              <w:pStyle w:val="TableContents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4BB63702" w14:textId="77777777" w:rsidR="00000000" w:rsidRDefault="00000000" w:rsidP="00492074">
            <w:pPr>
              <w:pStyle w:val="TableContents"/>
              <w:shd w:val="clear" w:color="auto" w:fill="FFFF00"/>
            </w:pPr>
          </w:p>
        </w:tc>
        <w:tc>
          <w:tcPr>
            <w:tcW w:w="2120" w:type="dxa"/>
            <w:shd w:val="clear" w:color="auto" w:fill="auto"/>
          </w:tcPr>
          <w:p w14:paraId="28692BC2" w14:textId="77777777" w:rsidR="00000000" w:rsidRDefault="00000000" w:rsidP="00492074">
            <w:pPr>
              <w:pStyle w:val="TableContents"/>
            </w:pPr>
          </w:p>
        </w:tc>
      </w:tr>
      <w:tr w:rsidR="0061195F" w14:paraId="68BB1448" w14:textId="77777777" w:rsidTr="00280721">
        <w:trPr>
          <w:trHeight w:val="266"/>
        </w:trPr>
        <w:tc>
          <w:tcPr>
            <w:tcW w:w="3334" w:type="dxa"/>
            <w:shd w:val="clear" w:color="auto" w:fill="auto"/>
          </w:tcPr>
          <w:p w14:paraId="23BF35DB" w14:textId="77777777" w:rsidR="00000000" w:rsidRDefault="00294593">
            <w:pPr>
              <w:pStyle w:val="TableContents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Trazilica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7981C701" w14:textId="77777777" w:rsidR="00000000" w:rsidRDefault="00000000" w:rsidP="00294593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02BC7744" w14:textId="77777777" w:rsidR="00000000" w:rsidRDefault="00000000">
            <w:pPr>
              <w:pStyle w:val="TableContents"/>
            </w:pPr>
          </w:p>
        </w:tc>
        <w:tc>
          <w:tcPr>
            <w:tcW w:w="2120" w:type="dxa"/>
            <w:shd w:val="clear" w:color="auto" w:fill="auto"/>
          </w:tcPr>
          <w:p w14:paraId="13380F99" w14:textId="77777777" w:rsidR="00000000" w:rsidRDefault="00000000">
            <w:pPr>
              <w:pStyle w:val="TableContents"/>
            </w:pPr>
          </w:p>
        </w:tc>
      </w:tr>
      <w:tr w:rsidR="0061195F" w14:paraId="60D603C8" w14:textId="77777777" w:rsidTr="00280721">
        <w:trPr>
          <w:trHeight w:val="266"/>
        </w:trPr>
        <w:tc>
          <w:tcPr>
            <w:tcW w:w="3334" w:type="dxa"/>
            <w:shd w:val="clear" w:color="auto" w:fill="auto"/>
          </w:tcPr>
          <w:p w14:paraId="6C060BBC" w14:textId="77777777" w:rsidR="00000000" w:rsidRDefault="0029459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 xml:space="preserve">Komentiranje atrakcija 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3EFD159F" w14:textId="77777777" w:rsidR="00000000" w:rsidRDefault="00000000" w:rsidP="00294593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0E334503" w14:textId="77777777" w:rsidR="00000000" w:rsidRDefault="00000000">
            <w:pPr>
              <w:pStyle w:val="TableContents"/>
            </w:pPr>
          </w:p>
        </w:tc>
        <w:tc>
          <w:tcPr>
            <w:tcW w:w="2120" w:type="dxa"/>
            <w:shd w:val="clear" w:color="auto" w:fill="auto"/>
          </w:tcPr>
          <w:p w14:paraId="5FEB4C2B" w14:textId="77777777" w:rsidR="00000000" w:rsidRDefault="00000000">
            <w:pPr>
              <w:pStyle w:val="TableContents"/>
            </w:pPr>
          </w:p>
        </w:tc>
      </w:tr>
      <w:tr w:rsidR="0061195F" w14:paraId="4890AFE2" w14:textId="77777777" w:rsidTr="00280721">
        <w:trPr>
          <w:trHeight w:val="251"/>
        </w:trPr>
        <w:tc>
          <w:tcPr>
            <w:tcW w:w="3334" w:type="dxa"/>
            <w:shd w:val="clear" w:color="auto" w:fill="auto"/>
          </w:tcPr>
          <w:p w14:paraId="0D5BFAA8" w14:textId="77777777" w:rsidR="00000000" w:rsidRDefault="0029459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 xml:space="preserve">Ocjenjivanje atrakcija 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CABC132" w14:textId="77777777" w:rsidR="00000000" w:rsidRDefault="00000000">
            <w:pPr>
              <w:pStyle w:val="TableContents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041F5D8E" w14:textId="77777777" w:rsidR="00000000" w:rsidRDefault="00000000" w:rsidP="00294593">
            <w:pPr>
              <w:pStyle w:val="TableContents"/>
              <w:shd w:val="clear" w:color="auto" w:fill="FFFF00"/>
            </w:pPr>
          </w:p>
        </w:tc>
        <w:tc>
          <w:tcPr>
            <w:tcW w:w="2120" w:type="dxa"/>
            <w:shd w:val="clear" w:color="auto" w:fill="auto"/>
          </w:tcPr>
          <w:p w14:paraId="4254C184" w14:textId="77777777" w:rsidR="00000000" w:rsidRDefault="00000000">
            <w:pPr>
              <w:pStyle w:val="TableContents"/>
            </w:pPr>
          </w:p>
        </w:tc>
      </w:tr>
      <w:tr w:rsidR="0061195F" w14:paraId="25827C57" w14:textId="77777777" w:rsidTr="00280721">
        <w:trPr>
          <w:trHeight w:val="266"/>
        </w:trPr>
        <w:tc>
          <w:tcPr>
            <w:tcW w:w="3334" w:type="dxa"/>
            <w:shd w:val="clear" w:color="auto" w:fill="auto"/>
          </w:tcPr>
          <w:p w14:paraId="71B83D27" w14:textId="77777777" w:rsidR="00000000" w:rsidRDefault="0029459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 xml:space="preserve">Dodavanje atrakcija 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40EE905" w14:textId="77777777" w:rsidR="00000000" w:rsidRDefault="00000000" w:rsidP="00294593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0B0E355E" w14:textId="77777777" w:rsidR="00000000" w:rsidRDefault="00000000">
            <w:pPr>
              <w:pStyle w:val="TableContents"/>
            </w:pPr>
          </w:p>
        </w:tc>
        <w:tc>
          <w:tcPr>
            <w:tcW w:w="2120" w:type="dxa"/>
            <w:shd w:val="clear" w:color="auto" w:fill="auto"/>
          </w:tcPr>
          <w:p w14:paraId="3B2214BD" w14:textId="77777777" w:rsidR="00000000" w:rsidRDefault="00000000">
            <w:pPr>
              <w:pStyle w:val="TableContents"/>
            </w:pPr>
          </w:p>
        </w:tc>
      </w:tr>
      <w:tr w:rsidR="0061195F" w14:paraId="07D966BA" w14:textId="77777777" w:rsidTr="00280721">
        <w:trPr>
          <w:trHeight w:val="266"/>
        </w:trPr>
        <w:tc>
          <w:tcPr>
            <w:tcW w:w="3334" w:type="dxa"/>
            <w:shd w:val="clear" w:color="auto" w:fill="auto"/>
          </w:tcPr>
          <w:p w14:paraId="19E8DBBE" w14:textId="77777777" w:rsidR="00000000" w:rsidRDefault="00294593">
            <w:pPr>
              <w:pStyle w:val="TableContents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O</w:t>
            </w:r>
            <w:r>
              <w:rPr>
                <w:i/>
                <w:iCs/>
              </w:rPr>
              <w:t xml:space="preserve">djava 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542BC1A" w14:textId="77777777" w:rsidR="00000000" w:rsidRDefault="00000000" w:rsidP="00294593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3C36EE23" w14:textId="77777777" w:rsidR="00000000" w:rsidRDefault="00000000">
            <w:pPr>
              <w:pStyle w:val="TableContents"/>
            </w:pPr>
          </w:p>
        </w:tc>
        <w:tc>
          <w:tcPr>
            <w:tcW w:w="2120" w:type="dxa"/>
            <w:shd w:val="clear" w:color="auto" w:fill="auto"/>
          </w:tcPr>
          <w:p w14:paraId="225A9380" w14:textId="77777777" w:rsidR="00000000" w:rsidRDefault="00000000">
            <w:pPr>
              <w:pStyle w:val="TableContents"/>
            </w:pPr>
          </w:p>
        </w:tc>
      </w:tr>
      <w:tr w:rsidR="0061195F" w14:paraId="0D9DDE4F" w14:textId="77777777" w:rsidTr="00280721">
        <w:trPr>
          <w:trHeight w:val="266"/>
        </w:trPr>
        <w:tc>
          <w:tcPr>
            <w:tcW w:w="3334" w:type="dxa"/>
            <w:shd w:val="clear" w:color="auto" w:fill="auto"/>
          </w:tcPr>
          <w:p w14:paraId="3A469D27" w14:textId="1555FB3B" w:rsidR="00000000" w:rsidRDefault="00492074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Brisanje korisnika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207A1C2" w14:textId="77777777" w:rsidR="00000000" w:rsidRDefault="00000000">
            <w:pPr>
              <w:pStyle w:val="TableContents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39D558FB" w14:textId="77777777" w:rsidR="00000000" w:rsidRDefault="00000000" w:rsidP="00492074">
            <w:pPr>
              <w:pStyle w:val="TableContents"/>
            </w:pPr>
          </w:p>
        </w:tc>
        <w:tc>
          <w:tcPr>
            <w:tcW w:w="2120" w:type="dxa"/>
            <w:shd w:val="clear" w:color="auto" w:fill="auto"/>
          </w:tcPr>
          <w:p w14:paraId="48C3764A" w14:textId="77777777" w:rsidR="00000000" w:rsidRDefault="00000000" w:rsidP="00492074">
            <w:pPr>
              <w:pStyle w:val="TableContents"/>
              <w:shd w:val="clear" w:color="auto" w:fill="FF3300"/>
              <w:ind w:firstLine="709"/>
            </w:pPr>
          </w:p>
        </w:tc>
      </w:tr>
      <w:tr w:rsidR="0061195F" w14:paraId="1861D894" w14:textId="77777777" w:rsidTr="00280721">
        <w:trPr>
          <w:trHeight w:val="251"/>
        </w:trPr>
        <w:tc>
          <w:tcPr>
            <w:tcW w:w="3334" w:type="dxa"/>
            <w:shd w:val="clear" w:color="auto" w:fill="auto"/>
          </w:tcPr>
          <w:p w14:paraId="7C6645FA" w14:textId="1E93C72D" w:rsidR="00000000" w:rsidRDefault="00000000">
            <w:pPr>
              <w:pStyle w:val="TableContents"/>
              <w:rPr>
                <w:i/>
                <w:iCs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14:paraId="7A977A62" w14:textId="77777777" w:rsidR="00000000" w:rsidRDefault="00000000">
            <w:pPr>
              <w:pStyle w:val="TableContents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203EF777" w14:textId="77777777" w:rsidR="00000000" w:rsidRDefault="00000000">
            <w:pPr>
              <w:pStyle w:val="TableContents"/>
            </w:pPr>
          </w:p>
        </w:tc>
        <w:tc>
          <w:tcPr>
            <w:tcW w:w="2120" w:type="dxa"/>
            <w:shd w:val="clear" w:color="auto" w:fill="auto"/>
          </w:tcPr>
          <w:p w14:paraId="2AA85F6E" w14:textId="77777777" w:rsidR="00000000" w:rsidRDefault="00000000" w:rsidP="00492074">
            <w:pPr>
              <w:pStyle w:val="TableContents"/>
            </w:pPr>
          </w:p>
        </w:tc>
      </w:tr>
      <w:tr w:rsidR="0061195F" w14:paraId="36D841DA" w14:textId="77777777" w:rsidTr="00280721">
        <w:trPr>
          <w:trHeight w:val="266"/>
        </w:trPr>
        <w:tc>
          <w:tcPr>
            <w:tcW w:w="3334" w:type="dxa"/>
            <w:shd w:val="clear" w:color="auto" w:fill="auto"/>
          </w:tcPr>
          <w:p w14:paraId="7CBE6287" w14:textId="77777777" w:rsidR="00000000" w:rsidRDefault="00000000">
            <w:pPr>
              <w:pStyle w:val="TableContents"/>
              <w:rPr>
                <w:i/>
                <w:iCs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14:paraId="2ED6E129" w14:textId="77777777" w:rsidR="00000000" w:rsidRDefault="00000000">
            <w:pPr>
              <w:pStyle w:val="TableContents"/>
              <w:jc w:val="center"/>
            </w:pPr>
          </w:p>
        </w:tc>
        <w:tc>
          <w:tcPr>
            <w:tcW w:w="2304" w:type="dxa"/>
            <w:shd w:val="clear" w:color="auto" w:fill="auto"/>
          </w:tcPr>
          <w:p w14:paraId="0488AF26" w14:textId="77777777" w:rsidR="00000000" w:rsidRDefault="00000000">
            <w:pPr>
              <w:pStyle w:val="TableContents"/>
            </w:pPr>
          </w:p>
        </w:tc>
        <w:tc>
          <w:tcPr>
            <w:tcW w:w="2120" w:type="dxa"/>
            <w:shd w:val="clear" w:color="auto" w:fill="auto"/>
          </w:tcPr>
          <w:p w14:paraId="0AB402B3" w14:textId="77777777" w:rsidR="00000000" w:rsidRDefault="00000000">
            <w:pPr>
              <w:pStyle w:val="TableContents"/>
            </w:pPr>
          </w:p>
        </w:tc>
      </w:tr>
    </w:tbl>
    <w:p w14:paraId="21632436" w14:textId="77777777" w:rsidR="00162D30" w:rsidRPr="003E0BDC" w:rsidRDefault="00162D30">
      <w:pPr>
        <w:rPr>
          <w:lang w:val="en-US"/>
        </w:rPr>
      </w:pPr>
    </w:p>
    <w:sectPr w:rsidR="00162D30" w:rsidRPr="003E0BDC">
      <w:headerReference w:type="default" r:id="rId7"/>
      <w:pgSz w:w="11906" w:h="16838"/>
      <w:pgMar w:top="1700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A9713" w14:textId="77777777" w:rsidR="006423C9" w:rsidRDefault="006423C9">
      <w:pPr>
        <w:rPr>
          <w:rFonts w:hint="eastAsia"/>
        </w:rPr>
      </w:pPr>
      <w:r>
        <w:separator/>
      </w:r>
    </w:p>
  </w:endnote>
  <w:endnote w:type="continuationSeparator" w:id="0">
    <w:p w14:paraId="27BE0743" w14:textId="77777777" w:rsidR="006423C9" w:rsidRDefault="006423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CA51B" w14:textId="77777777" w:rsidR="006423C9" w:rsidRDefault="006423C9">
      <w:pPr>
        <w:rPr>
          <w:rFonts w:hint="eastAsia"/>
        </w:rPr>
      </w:pPr>
      <w:r>
        <w:separator/>
      </w:r>
    </w:p>
  </w:footnote>
  <w:footnote w:type="continuationSeparator" w:id="0">
    <w:p w14:paraId="5C3586AE" w14:textId="77777777" w:rsidR="006423C9" w:rsidRDefault="006423C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33A8D" w14:textId="77777777" w:rsidR="00000000" w:rsidRDefault="00000000">
    <w:pPr>
      <w:pStyle w:val="Zaglavlje"/>
    </w:pPr>
    <w:r>
      <w:rPr>
        <w:rFonts w:ascii="Times New Roman" w:hAnsi="Times New Roman" w:cs="Times New Roman"/>
        <w:b/>
        <w:bCs/>
        <w:i/>
        <w:iCs/>
      </w:rPr>
      <w:t>Izgradnja objektno orijentiranih aplikacija</w:t>
    </w:r>
    <w:r>
      <w:rPr>
        <w:rFonts w:ascii="Times New Roman" w:hAnsi="Times New Roman" w:cs="Times New Roman"/>
        <w:b/>
        <w:bCs/>
        <w:i/>
        <w:iCs/>
      </w:rPr>
      <w:tab/>
    </w:r>
    <w:r w:rsidR="00A068D3">
      <w:rPr>
        <w:rFonts w:ascii="Times New Roman" w:hAnsi="Times New Roman" w:cs="Times New Roman"/>
        <w:b/>
        <w:bCs/>
        <w:i/>
        <w:iCs/>
      </w:rPr>
      <w:t xml:space="preserve"> 2023./2024.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slov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765683260">
    <w:abstractNumId w:val="0"/>
  </w:num>
  <w:num w:numId="2" w16cid:durableId="441653808">
    <w:abstractNumId w:val="1"/>
  </w:num>
  <w:num w:numId="3" w16cid:durableId="174386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FC"/>
    <w:rsid w:val="000C06BA"/>
    <w:rsid w:val="00162D30"/>
    <w:rsid w:val="00170FFC"/>
    <w:rsid w:val="00280721"/>
    <w:rsid w:val="00294593"/>
    <w:rsid w:val="003E0BDC"/>
    <w:rsid w:val="00492074"/>
    <w:rsid w:val="004D5FBE"/>
    <w:rsid w:val="0061195F"/>
    <w:rsid w:val="006423C9"/>
    <w:rsid w:val="00A068D3"/>
    <w:rsid w:val="00A50F49"/>
    <w:rsid w:val="00AF0821"/>
    <w:rsid w:val="00B2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45E395"/>
  <w15:docId w15:val="{6E718671-CF3B-4C61-98DF-DECED1F6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2"/>
      <w:sz w:val="24"/>
      <w:szCs w:val="24"/>
      <w:lang w:val="hr-HR" w:eastAsia="zh-CN" w:bidi="hi-IN"/>
    </w:rPr>
  </w:style>
  <w:style w:type="paragraph" w:styleId="Naslov1">
    <w:name w:val="heading 1"/>
    <w:basedOn w:val="Heading"/>
    <w:next w:val="Tijeloteksta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slov3">
    <w:name w:val="heading 3"/>
    <w:basedOn w:val="Heading"/>
    <w:next w:val="Tijeloteksta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paragraph" w:customStyle="1" w:styleId="Heading">
    <w:name w:val="Heading"/>
    <w:basedOn w:val="Normal"/>
    <w:next w:val="Tijelotekst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Zaglavlj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odnoje">
    <w:name w:val="footer"/>
    <w:basedOn w:val="Normal"/>
    <w:link w:val="PodnojeChar"/>
    <w:uiPriority w:val="99"/>
    <w:unhideWhenUsed/>
    <w:rsid w:val="00A068D3"/>
    <w:pPr>
      <w:tabs>
        <w:tab w:val="center" w:pos="4513"/>
        <w:tab w:val="right" w:pos="9026"/>
      </w:tabs>
    </w:pPr>
    <w:rPr>
      <w:szCs w:val="21"/>
    </w:rPr>
  </w:style>
  <w:style w:type="character" w:customStyle="1" w:styleId="PodnojeChar">
    <w:name w:val="Podnožje Char"/>
    <w:link w:val="Podnoje"/>
    <w:uiPriority w:val="99"/>
    <w:rsid w:val="00A068D3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character" w:styleId="Hiperveza">
    <w:name w:val="Hyperlink"/>
    <w:uiPriority w:val="99"/>
    <w:semiHidden/>
    <w:unhideWhenUsed/>
    <w:rsid w:val="00A50F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Jurešić</dc:creator>
  <cp:keywords/>
  <dc:description/>
  <cp:lastModifiedBy>Ivan Jurešić</cp:lastModifiedBy>
  <cp:revision>2</cp:revision>
  <dcterms:created xsi:type="dcterms:W3CDTF">2024-06-09T18:10:00Z</dcterms:created>
  <dcterms:modified xsi:type="dcterms:W3CDTF">2024-06-09T18:10:00Z</dcterms:modified>
</cp:coreProperties>
</file>